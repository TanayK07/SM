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02" w:rsidRPr="006D5702" w:rsidRDefault="006D5702" w:rsidP="006D5702">
      <w:pPr>
        <w:spacing w:before="61"/>
        <w:ind w:left="990" w:right="690"/>
        <w:jc w:val="center"/>
        <w:rPr>
          <w:b/>
          <w:color w:val="00000A"/>
          <w:sz w:val="24"/>
          <w:szCs w:val="24"/>
        </w:rPr>
      </w:pPr>
      <w:r w:rsidRPr="006D5702">
        <w:rPr>
          <w:b/>
          <w:color w:val="00000A"/>
          <w:sz w:val="24"/>
          <w:szCs w:val="24"/>
        </w:rPr>
        <w:t xml:space="preserve"> DATA STRUCTURES AND ALGORITHMS LAB 15B11CI578</w:t>
      </w:r>
    </w:p>
    <w:p w:rsidR="00921C75" w:rsidRDefault="003316BF">
      <w:pPr>
        <w:spacing w:before="61"/>
        <w:ind w:left="1404" w:right="1404"/>
        <w:jc w:val="center"/>
        <w:rPr>
          <w:sz w:val="24"/>
          <w:szCs w:val="24"/>
        </w:rPr>
      </w:pPr>
      <w:r>
        <w:rPr>
          <w:b/>
          <w:sz w:val="24"/>
          <w:szCs w:val="24"/>
        </w:rPr>
        <w:t>ODD 20</w:t>
      </w:r>
      <w:r w:rsidR="006D5702">
        <w:rPr>
          <w:b/>
          <w:sz w:val="24"/>
          <w:szCs w:val="24"/>
        </w:rPr>
        <w:t>2</w:t>
      </w:r>
      <w:r w:rsidR="000125FC">
        <w:rPr>
          <w:b/>
          <w:sz w:val="24"/>
          <w:szCs w:val="24"/>
        </w:rPr>
        <w:t>2</w:t>
      </w:r>
    </w:p>
    <w:p w:rsidR="00921C75" w:rsidRDefault="00921C75">
      <w:pPr>
        <w:spacing w:before="5" w:line="240" w:lineRule="exact"/>
        <w:rPr>
          <w:sz w:val="24"/>
          <w:szCs w:val="24"/>
        </w:rPr>
      </w:pPr>
    </w:p>
    <w:p w:rsidR="00921C75" w:rsidRDefault="00A415DE" w:rsidP="006D5702">
      <w:pPr>
        <w:spacing w:line="260" w:lineRule="exact"/>
        <w:ind w:left="810" w:right="420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Lab Co</w:t>
      </w:r>
      <w:r w:rsidR="003316BF">
        <w:rPr>
          <w:b/>
          <w:position w:val="-1"/>
          <w:sz w:val="24"/>
          <w:szCs w:val="24"/>
        </w:rPr>
        <w:t xml:space="preserve">ordinator: </w:t>
      </w:r>
      <w:r w:rsidR="000125FC">
        <w:rPr>
          <w:b/>
          <w:position w:val="-1"/>
          <w:sz w:val="24"/>
          <w:szCs w:val="24"/>
        </w:rPr>
        <w:t>Dr. Manju</w:t>
      </w:r>
      <w:r w:rsidR="00C74226">
        <w:rPr>
          <w:b/>
          <w:position w:val="-1"/>
          <w:sz w:val="24"/>
          <w:szCs w:val="24"/>
        </w:rPr>
        <w:t>, Dr Raju Pal</w:t>
      </w:r>
    </w:p>
    <w:p w:rsidR="00921C75" w:rsidRDefault="00921C75">
      <w:pPr>
        <w:spacing w:before="10" w:line="120" w:lineRule="exact"/>
        <w:rPr>
          <w:sz w:val="12"/>
          <w:szCs w:val="12"/>
        </w:rPr>
      </w:pPr>
    </w:p>
    <w:p w:rsidR="00921C75" w:rsidRDefault="000334E6">
      <w:pPr>
        <w:spacing w:line="200" w:lineRule="exact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950595</wp:posOffset>
                </wp:positionH>
                <wp:positionV relativeFrom="page">
                  <wp:posOffset>1704975</wp:posOffset>
                </wp:positionV>
                <wp:extent cx="5769610" cy="0"/>
                <wp:effectExtent l="7620" t="9525" r="13970" b="9525"/>
                <wp:wrapNone/>
                <wp:docPr id="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2386"/>
                          <a:chExt cx="9086" cy="0"/>
                        </a:xfrm>
                      </wpg:grpSpPr>
                      <wps:wsp>
                        <wps:cNvPr id="2" name="Freeform 105"/>
                        <wps:cNvSpPr>
                          <a:spLocks/>
                        </wps:cNvSpPr>
                        <wps:spPr bwMode="auto">
                          <a:xfrm>
                            <a:off x="1412" y="2386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45D71" id="Group 104" o:spid="_x0000_s1026" style="position:absolute;margin-left:74.85pt;margin-top:134.25pt;width:454.3pt;height:0;z-index:-251658240;mso-position-horizontal-relative:page;mso-position-vertical-relative:page" coordorigin="1412,2386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">
                <v:shape id="Freeform 105" o:spid="_x0000_s1027" style="position:absolute;left:1412;top:2386;width:9086;height:0;visibility:visible;mso-wrap-style:square;v-text-anchor:top" coordsize="90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" path="m,l9086,e" filled="f" strokeweight="1.06pt">
                  <v:path arrowok="t" o:connecttype="custom" o:connectlocs="0,0;9086,0" o:connectangles="0,0"/>
                </v:shape>
                <w10:wrap anchorx="page" anchory="page"/>
              </v:group>
            </w:pict>
          </mc:Fallback>
        </mc:AlternateContent>
      </w:r>
    </w:p>
    <w:p w:rsidR="00921C75" w:rsidRDefault="003316BF">
      <w:pPr>
        <w:spacing w:before="32"/>
        <w:ind w:left="160" w:right="6789"/>
        <w:jc w:val="both"/>
        <w:rPr>
          <w:sz w:val="22"/>
          <w:szCs w:val="22"/>
        </w:rPr>
      </w:pPr>
      <w:r>
        <w:rPr>
          <w:b/>
          <w:sz w:val="22"/>
          <w:szCs w:val="22"/>
        </w:rPr>
        <w:t>Important Instructions:</w:t>
      </w:r>
    </w:p>
    <w:p w:rsidR="00921C75" w:rsidRDefault="00921C75">
      <w:pPr>
        <w:spacing w:before="7" w:line="240" w:lineRule="exact"/>
        <w:rPr>
          <w:sz w:val="24"/>
          <w:szCs w:val="24"/>
        </w:rPr>
      </w:pPr>
    </w:p>
    <w:p w:rsidR="00921C75" w:rsidRDefault="003316BF" w:rsidP="00B678AC">
      <w:pPr>
        <w:ind w:left="100" w:right="366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All students are required to </w:t>
      </w:r>
      <w:r>
        <w:rPr>
          <w:b/>
          <w:sz w:val="24"/>
          <w:szCs w:val="24"/>
        </w:rPr>
        <w:t>attend at least 80% labs.</w:t>
      </w:r>
    </w:p>
    <w:p w:rsidR="00921C75" w:rsidRDefault="003316BF" w:rsidP="00B678AC">
      <w:pPr>
        <w:ind w:left="100" w:right="21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Lab assignment is classified as Practice, Evaluation, Lab </w:t>
      </w:r>
      <w:r w:rsidR="00A415DE">
        <w:rPr>
          <w:sz w:val="24"/>
          <w:szCs w:val="24"/>
        </w:rPr>
        <w:t>test</w:t>
      </w:r>
      <w:r w:rsidR="00554E68">
        <w:rPr>
          <w:sz w:val="24"/>
          <w:szCs w:val="24"/>
        </w:rPr>
        <w:t>, P</w:t>
      </w:r>
      <w:r>
        <w:rPr>
          <w:sz w:val="24"/>
          <w:szCs w:val="24"/>
        </w:rPr>
        <w:t>roject.</w:t>
      </w:r>
    </w:p>
    <w:p w:rsidR="00921C75" w:rsidRDefault="003316BF" w:rsidP="00B678AC">
      <w:pPr>
        <w:ind w:left="100" w:right="59"/>
        <w:jc w:val="both"/>
        <w:rPr>
          <w:sz w:val="24"/>
          <w:szCs w:val="24"/>
        </w:rPr>
      </w:pPr>
      <w:r>
        <w:rPr>
          <w:sz w:val="24"/>
          <w:szCs w:val="24"/>
        </w:rPr>
        <w:t>3. The total weightage of day to day work is 60 Marks. Evaluati</w:t>
      </w:r>
      <w:r w:rsidR="00A415DE">
        <w:rPr>
          <w:sz w:val="24"/>
          <w:szCs w:val="24"/>
        </w:rPr>
        <w:t xml:space="preserve">ons will be done using </w:t>
      </w:r>
      <w:r w:rsidR="001300AB">
        <w:rPr>
          <w:sz w:val="24"/>
          <w:szCs w:val="24"/>
        </w:rPr>
        <w:t>Evaluation</w:t>
      </w:r>
      <w:r w:rsidR="00A415DE">
        <w:rPr>
          <w:sz w:val="24"/>
          <w:szCs w:val="24"/>
        </w:rPr>
        <w:t>/Viva</w:t>
      </w:r>
      <w:r w:rsidR="00B678AC">
        <w:rPr>
          <w:sz w:val="24"/>
          <w:szCs w:val="24"/>
        </w:rPr>
        <w:t>/Quiz</w:t>
      </w:r>
      <w:r>
        <w:rPr>
          <w:sz w:val="24"/>
          <w:szCs w:val="24"/>
        </w:rPr>
        <w:t>.</w:t>
      </w:r>
    </w:p>
    <w:p w:rsidR="00921C75" w:rsidRDefault="003316BF" w:rsidP="00B678AC">
      <w:pPr>
        <w:ind w:left="100" w:right="31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There will be 2 Lab Tests: </w:t>
      </w:r>
      <w:r>
        <w:rPr>
          <w:b/>
          <w:sz w:val="24"/>
          <w:szCs w:val="24"/>
        </w:rPr>
        <w:t xml:space="preserve">Test 1 [20 M] </w:t>
      </w:r>
      <w:r>
        <w:rPr>
          <w:sz w:val="24"/>
          <w:szCs w:val="24"/>
        </w:rPr>
        <w:t xml:space="preserve">&amp; </w:t>
      </w:r>
      <w:r>
        <w:rPr>
          <w:b/>
          <w:sz w:val="24"/>
          <w:szCs w:val="24"/>
        </w:rPr>
        <w:t>Test 2 [20 M]</w:t>
      </w:r>
      <w:r>
        <w:rPr>
          <w:sz w:val="24"/>
          <w:szCs w:val="24"/>
        </w:rPr>
        <w:t>.</w:t>
      </w:r>
    </w:p>
    <w:p w:rsidR="00921C75" w:rsidRDefault="003316BF" w:rsidP="00B678AC">
      <w:pPr>
        <w:ind w:left="100" w:right="1640"/>
        <w:jc w:val="both"/>
        <w:rPr>
          <w:sz w:val="24"/>
          <w:szCs w:val="24"/>
        </w:rPr>
      </w:pPr>
      <w:r>
        <w:rPr>
          <w:sz w:val="24"/>
          <w:szCs w:val="24"/>
        </w:rPr>
        <w:t>5. The evaluative lab assignments will be evaluated as per the given deadline.</w:t>
      </w:r>
    </w:p>
    <w:p w:rsidR="001F7E35" w:rsidRDefault="001F7E35">
      <w:pPr>
        <w:ind w:left="100" w:right="1640"/>
        <w:jc w:val="both"/>
        <w:rPr>
          <w:sz w:val="24"/>
          <w:szCs w:val="24"/>
        </w:rPr>
      </w:pPr>
    </w:p>
    <w:p w:rsidR="001F7E35" w:rsidRDefault="00A415DE" w:rsidP="001F7E35">
      <w:pPr>
        <w:spacing w:before="4" w:line="280" w:lineRule="exac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Plan</w:t>
      </w:r>
    </w:p>
    <w:p w:rsidR="001F7E35" w:rsidRDefault="001F7E35">
      <w:pPr>
        <w:ind w:left="100" w:right="1640"/>
        <w:jc w:val="both"/>
        <w:rPr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2410"/>
        <w:gridCol w:w="2679"/>
        <w:gridCol w:w="3133"/>
      </w:tblGrid>
      <w:tr w:rsidR="001F7E35" w:rsidRPr="00866F9B" w:rsidTr="001300AB">
        <w:tc>
          <w:tcPr>
            <w:tcW w:w="1271" w:type="dxa"/>
          </w:tcPr>
          <w:p w:rsidR="001F7E35" w:rsidRPr="00866F9B" w:rsidRDefault="001F7E35" w:rsidP="003316BF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 w:rsidRPr="00866F9B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410" w:type="dxa"/>
          </w:tcPr>
          <w:p w:rsidR="001F7E35" w:rsidRPr="00866F9B" w:rsidRDefault="001F7E35" w:rsidP="003316BF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 w:rsidRPr="00866F9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679" w:type="dxa"/>
          </w:tcPr>
          <w:p w:rsidR="001F7E35" w:rsidRPr="00866F9B" w:rsidRDefault="001F7E35" w:rsidP="004D38FC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 w:rsidRPr="00866F9B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3133" w:type="dxa"/>
          </w:tcPr>
          <w:p w:rsidR="001F7E35" w:rsidRPr="00866F9B" w:rsidRDefault="001F7E35" w:rsidP="004D38FC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 w:rsidRPr="00866F9B">
              <w:rPr>
                <w:b/>
                <w:sz w:val="24"/>
                <w:szCs w:val="24"/>
              </w:rPr>
              <w:t>Task</w:t>
            </w:r>
          </w:p>
        </w:tc>
      </w:tr>
      <w:tr w:rsidR="00FE5B95" w:rsidRPr="00866F9B" w:rsidTr="001300AB">
        <w:tc>
          <w:tcPr>
            <w:tcW w:w="1271" w:type="dxa"/>
          </w:tcPr>
          <w:p w:rsidR="00FE5B95" w:rsidRPr="00FE5B95" w:rsidRDefault="00FE5B9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FE5B95">
              <w:rPr>
                <w:sz w:val="24"/>
                <w:szCs w:val="24"/>
              </w:rPr>
              <w:t>Week 1</w:t>
            </w:r>
          </w:p>
        </w:tc>
        <w:tc>
          <w:tcPr>
            <w:tcW w:w="2410" w:type="dxa"/>
          </w:tcPr>
          <w:p w:rsidR="00FE5B95" w:rsidRPr="00866F9B" w:rsidRDefault="00FE5B95" w:rsidP="003316BF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866F9B">
              <w:rPr>
                <w:sz w:val="24"/>
                <w:szCs w:val="24"/>
              </w:rPr>
              <w:t xml:space="preserve"> Aug- </w:t>
            </w:r>
            <w:r>
              <w:rPr>
                <w:sz w:val="24"/>
                <w:szCs w:val="24"/>
              </w:rPr>
              <w:t>0</w:t>
            </w:r>
            <w:r w:rsidRPr="00866F9B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>Aug</w:t>
            </w:r>
          </w:p>
        </w:tc>
        <w:tc>
          <w:tcPr>
            <w:tcW w:w="2679" w:type="dxa"/>
          </w:tcPr>
          <w:p w:rsidR="00FE5B95" w:rsidRPr="00866F9B" w:rsidRDefault="00FE5B95" w:rsidP="004D38FC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System, Manipulation of Strings</w:t>
            </w:r>
          </w:p>
        </w:tc>
        <w:tc>
          <w:tcPr>
            <w:tcW w:w="3133" w:type="dxa"/>
          </w:tcPr>
          <w:p w:rsidR="00FE5B95" w:rsidRPr="00866F9B" w:rsidRDefault="00FE5B95" w:rsidP="004D38FC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</w:p>
        </w:tc>
      </w:tr>
      <w:tr w:rsidR="001F7E35" w:rsidRPr="00866F9B" w:rsidTr="001300AB">
        <w:tc>
          <w:tcPr>
            <w:tcW w:w="1271" w:type="dxa"/>
          </w:tcPr>
          <w:p w:rsidR="001F7E35" w:rsidRPr="00866F9B" w:rsidRDefault="001F7E3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Week </w:t>
            </w:r>
            <w:r w:rsidR="007B3955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F7E35" w:rsidRPr="00866F9B" w:rsidRDefault="007B395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Aug</w:t>
            </w:r>
            <w:r w:rsidRPr="00866F9B">
              <w:rPr>
                <w:sz w:val="24"/>
                <w:szCs w:val="24"/>
              </w:rPr>
              <w:t xml:space="preserve"> - 13 </w:t>
            </w:r>
            <w:r>
              <w:rPr>
                <w:sz w:val="24"/>
                <w:szCs w:val="24"/>
              </w:rPr>
              <w:t>Aug</w:t>
            </w:r>
          </w:p>
        </w:tc>
        <w:tc>
          <w:tcPr>
            <w:tcW w:w="2679" w:type="dxa"/>
          </w:tcPr>
          <w:p w:rsidR="001F7E35" w:rsidRPr="00866F9B" w:rsidRDefault="0052223C" w:rsidP="004D38FC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Arrays</w:t>
            </w:r>
          </w:p>
        </w:tc>
        <w:tc>
          <w:tcPr>
            <w:tcW w:w="3133" w:type="dxa"/>
          </w:tcPr>
          <w:p w:rsidR="001F7E35" w:rsidRPr="00866F9B" w:rsidRDefault="005E207E" w:rsidP="004D38FC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</w:p>
        </w:tc>
      </w:tr>
      <w:tr w:rsidR="001F7E35" w:rsidRPr="00866F9B" w:rsidTr="00C33C42">
        <w:trPr>
          <w:trHeight w:val="676"/>
        </w:trPr>
        <w:tc>
          <w:tcPr>
            <w:tcW w:w="1271" w:type="dxa"/>
          </w:tcPr>
          <w:p w:rsidR="001F7E35" w:rsidRPr="00866F9B" w:rsidRDefault="001F7E3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Week </w:t>
            </w:r>
            <w:r w:rsidR="007B3955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1F7E35" w:rsidRPr="00866F9B" w:rsidRDefault="007B395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Aug</w:t>
            </w:r>
            <w:r w:rsidRPr="00866F9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20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Aug</w:t>
            </w:r>
          </w:p>
        </w:tc>
        <w:tc>
          <w:tcPr>
            <w:tcW w:w="2679" w:type="dxa"/>
          </w:tcPr>
          <w:p w:rsidR="001F7E35" w:rsidRPr="00866F9B" w:rsidRDefault="0052223C" w:rsidP="004D38F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Linked </w:t>
            </w:r>
            <w:r w:rsidR="001300AB">
              <w:rPr>
                <w:sz w:val="24"/>
                <w:szCs w:val="24"/>
              </w:rPr>
              <w:t xml:space="preserve">List: Single, </w:t>
            </w:r>
            <w:r w:rsidRPr="00866F9B">
              <w:rPr>
                <w:sz w:val="24"/>
                <w:szCs w:val="24"/>
              </w:rPr>
              <w:t>Circular</w:t>
            </w:r>
            <w:r w:rsidR="001300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4D38FC" w:rsidRPr="00866F9B">
              <w:rPr>
                <w:sz w:val="24"/>
                <w:szCs w:val="24"/>
              </w:rPr>
              <w:t>Doubly Linked List</w:t>
            </w:r>
          </w:p>
        </w:tc>
        <w:tc>
          <w:tcPr>
            <w:tcW w:w="3133" w:type="dxa"/>
          </w:tcPr>
          <w:p w:rsidR="001F7E35" w:rsidRPr="00C33C42" w:rsidRDefault="00866F9B" w:rsidP="00C33C42">
            <w:pPr>
              <w:spacing w:before="4" w:line="280" w:lineRule="exact"/>
              <w:jc w:val="center"/>
              <w:rPr>
                <w:b/>
                <w:color w:val="FF0000"/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  <w:r w:rsidR="00C33C42">
              <w:rPr>
                <w:sz w:val="24"/>
                <w:szCs w:val="24"/>
              </w:rPr>
              <w:t>+</w:t>
            </w:r>
            <w:r w:rsidR="00C33C42" w:rsidRPr="00866F9B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33C42" w:rsidRPr="00866F9B">
              <w:rPr>
                <w:b/>
                <w:color w:val="FF0000"/>
                <w:sz w:val="24"/>
                <w:szCs w:val="24"/>
              </w:rPr>
              <w:t xml:space="preserve">Project Synopsis Submission </w:t>
            </w:r>
            <w:r w:rsidR="00C33C42">
              <w:rPr>
                <w:b/>
                <w:color w:val="FF0000"/>
                <w:sz w:val="24"/>
                <w:szCs w:val="24"/>
              </w:rPr>
              <w:t>(5</w:t>
            </w:r>
            <w:r w:rsidR="00C33C42" w:rsidRPr="00866F9B">
              <w:rPr>
                <w:b/>
                <w:color w:val="FF0000"/>
                <w:sz w:val="24"/>
                <w:szCs w:val="24"/>
              </w:rPr>
              <w:t xml:space="preserve"> M)</w:t>
            </w:r>
          </w:p>
        </w:tc>
      </w:tr>
      <w:tr w:rsidR="001F7E35" w:rsidRPr="00866F9B" w:rsidTr="00C33C42">
        <w:trPr>
          <w:trHeight w:val="405"/>
        </w:trPr>
        <w:tc>
          <w:tcPr>
            <w:tcW w:w="1271" w:type="dxa"/>
          </w:tcPr>
          <w:p w:rsidR="001F7E35" w:rsidRPr="00866F9B" w:rsidRDefault="001F7E3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Week </w:t>
            </w:r>
            <w:r w:rsidR="007B3955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1F7E35" w:rsidRPr="00866F9B" w:rsidRDefault="007B395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Aug</w:t>
            </w:r>
            <w:r w:rsidRPr="00866F9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27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Aug</w:t>
            </w:r>
          </w:p>
        </w:tc>
        <w:tc>
          <w:tcPr>
            <w:tcW w:w="2679" w:type="dxa"/>
          </w:tcPr>
          <w:p w:rsidR="001F7E35" w:rsidRPr="00866F9B" w:rsidRDefault="004D38FC" w:rsidP="004D38FC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Stack, Queue</w:t>
            </w:r>
          </w:p>
        </w:tc>
        <w:tc>
          <w:tcPr>
            <w:tcW w:w="3133" w:type="dxa"/>
          </w:tcPr>
          <w:p w:rsidR="001F7E35" w:rsidRPr="00866F9B" w:rsidRDefault="00866F9B" w:rsidP="00C33C42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</w:p>
        </w:tc>
      </w:tr>
      <w:tr w:rsidR="001F7E35" w:rsidRPr="00866F9B" w:rsidTr="001300AB">
        <w:trPr>
          <w:trHeight w:val="697"/>
        </w:trPr>
        <w:tc>
          <w:tcPr>
            <w:tcW w:w="1271" w:type="dxa"/>
          </w:tcPr>
          <w:p w:rsidR="001F7E35" w:rsidRPr="00866F9B" w:rsidRDefault="001F7E3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Week </w:t>
            </w:r>
            <w:r w:rsidR="007B3955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1F7E35" w:rsidRPr="00866F9B" w:rsidRDefault="007B395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Aug</w:t>
            </w:r>
            <w:r w:rsidRPr="00866F9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03 Sep</w:t>
            </w:r>
          </w:p>
        </w:tc>
        <w:tc>
          <w:tcPr>
            <w:tcW w:w="2679" w:type="dxa"/>
          </w:tcPr>
          <w:p w:rsidR="001F7E35" w:rsidRPr="00866F9B" w:rsidRDefault="0052223C" w:rsidP="004D38F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Sorting, Searching</w:t>
            </w:r>
          </w:p>
        </w:tc>
        <w:tc>
          <w:tcPr>
            <w:tcW w:w="3133" w:type="dxa"/>
          </w:tcPr>
          <w:p w:rsidR="001F7E35" w:rsidRPr="00866F9B" w:rsidRDefault="001A57A5" w:rsidP="007B3955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  <w:r w:rsidR="007B3955" w:rsidRPr="00866F9B">
              <w:rPr>
                <w:sz w:val="24"/>
                <w:szCs w:val="24"/>
              </w:rPr>
              <w:t xml:space="preserve">+ </w:t>
            </w:r>
            <w:r w:rsidR="007B3955" w:rsidRPr="00866F9B">
              <w:rPr>
                <w:b/>
                <w:color w:val="FF0000"/>
                <w:sz w:val="24"/>
                <w:szCs w:val="24"/>
              </w:rPr>
              <w:t>Evaluation 1 (15 M)</w:t>
            </w:r>
            <w:r w:rsidRPr="00866F9B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1F7E35" w:rsidRPr="00866F9B" w:rsidTr="001300AB">
        <w:tc>
          <w:tcPr>
            <w:tcW w:w="1271" w:type="dxa"/>
          </w:tcPr>
          <w:p w:rsidR="001F7E35" w:rsidRPr="00866F9B" w:rsidRDefault="001F7E35" w:rsidP="003316BF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Week </w:t>
            </w:r>
            <w:r w:rsidR="00C33C42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1F7E35" w:rsidRPr="00866F9B" w:rsidRDefault="007B3955" w:rsidP="001F7E35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866F9B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Sep</w:t>
            </w:r>
            <w:r w:rsidRPr="00866F9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10 Sep</w:t>
            </w:r>
          </w:p>
        </w:tc>
        <w:tc>
          <w:tcPr>
            <w:tcW w:w="2679" w:type="dxa"/>
          </w:tcPr>
          <w:p w:rsidR="001F7E35" w:rsidRPr="00866F9B" w:rsidRDefault="00866F9B" w:rsidP="004D38F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Sorting, Searching</w:t>
            </w:r>
          </w:p>
        </w:tc>
        <w:tc>
          <w:tcPr>
            <w:tcW w:w="3133" w:type="dxa"/>
          </w:tcPr>
          <w:p w:rsidR="007C2F5E" w:rsidRDefault="00D47B23" w:rsidP="007C2F5E">
            <w:pPr>
              <w:spacing w:before="4" w:line="280" w:lineRule="exact"/>
              <w:jc w:val="center"/>
              <w:rPr>
                <w:b/>
                <w:color w:val="FF0000"/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Practice Lab </w:t>
            </w:r>
          </w:p>
          <w:p w:rsidR="00D47B23" w:rsidRPr="00866F9B" w:rsidRDefault="00D47B23" w:rsidP="004D38FC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</w:p>
        </w:tc>
      </w:tr>
      <w:tr w:rsidR="001F7E35" w:rsidRPr="00866F9B" w:rsidTr="001300AB">
        <w:tc>
          <w:tcPr>
            <w:tcW w:w="1271" w:type="dxa"/>
          </w:tcPr>
          <w:p w:rsidR="001F7E35" w:rsidRPr="0052223C" w:rsidRDefault="001F7E35" w:rsidP="003316BF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52223C">
              <w:rPr>
                <w:sz w:val="24"/>
                <w:szCs w:val="24"/>
                <w:highlight w:val="darkGreen"/>
              </w:rPr>
              <w:t xml:space="preserve">Week </w:t>
            </w:r>
            <w:r w:rsidR="00C33C42">
              <w:rPr>
                <w:sz w:val="24"/>
                <w:szCs w:val="24"/>
                <w:highlight w:val="darkGreen"/>
              </w:rPr>
              <w:t>7</w:t>
            </w:r>
          </w:p>
        </w:tc>
        <w:tc>
          <w:tcPr>
            <w:tcW w:w="2410" w:type="dxa"/>
          </w:tcPr>
          <w:p w:rsidR="001F7E35" w:rsidRPr="0052223C" w:rsidRDefault="00866F9B" w:rsidP="008D5B4A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52223C">
              <w:rPr>
                <w:sz w:val="24"/>
                <w:szCs w:val="24"/>
                <w:highlight w:val="darkGreen"/>
              </w:rPr>
              <w:t>1</w:t>
            </w:r>
            <w:r w:rsidR="000125FC" w:rsidRPr="0052223C">
              <w:rPr>
                <w:sz w:val="24"/>
                <w:szCs w:val="24"/>
                <w:highlight w:val="darkGreen"/>
              </w:rPr>
              <w:t>2</w:t>
            </w:r>
            <w:r w:rsidRPr="0052223C">
              <w:rPr>
                <w:sz w:val="24"/>
                <w:szCs w:val="24"/>
                <w:highlight w:val="darkGreen"/>
              </w:rPr>
              <w:t xml:space="preserve"> </w:t>
            </w:r>
            <w:r w:rsidR="000125FC" w:rsidRPr="0052223C">
              <w:rPr>
                <w:sz w:val="24"/>
                <w:szCs w:val="24"/>
                <w:highlight w:val="darkGreen"/>
              </w:rPr>
              <w:t>Sep</w:t>
            </w:r>
            <w:r w:rsidRPr="0052223C">
              <w:rPr>
                <w:sz w:val="24"/>
                <w:szCs w:val="24"/>
                <w:highlight w:val="darkGreen"/>
              </w:rPr>
              <w:t xml:space="preserve"> – 1</w:t>
            </w:r>
            <w:r w:rsidR="000125FC" w:rsidRPr="0052223C">
              <w:rPr>
                <w:sz w:val="24"/>
                <w:szCs w:val="24"/>
                <w:highlight w:val="darkGreen"/>
              </w:rPr>
              <w:t>7</w:t>
            </w:r>
            <w:r w:rsidR="001F7E35" w:rsidRPr="0052223C">
              <w:rPr>
                <w:sz w:val="24"/>
                <w:szCs w:val="24"/>
                <w:highlight w:val="darkGreen"/>
              </w:rPr>
              <w:t xml:space="preserve"> </w:t>
            </w:r>
            <w:r w:rsidR="000125FC" w:rsidRPr="0052223C">
              <w:rPr>
                <w:sz w:val="24"/>
                <w:szCs w:val="24"/>
                <w:highlight w:val="darkGreen"/>
              </w:rPr>
              <w:t>Sep</w:t>
            </w:r>
          </w:p>
        </w:tc>
        <w:tc>
          <w:tcPr>
            <w:tcW w:w="2679" w:type="dxa"/>
          </w:tcPr>
          <w:p w:rsidR="001F7E35" w:rsidRPr="0052223C" w:rsidRDefault="001F7E35" w:rsidP="004D38FC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</w:p>
        </w:tc>
        <w:tc>
          <w:tcPr>
            <w:tcW w:w="3133" w:type="dxa"/>
          </w:tcPr>
          <w:p w:rsidR="001F7E35" w:rsidRPr="0052223C" w:rsidRDefault="00681D04" w:rsidP="004D38FC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52223C">
              <w:rPr>
                <w:sz w:val="24"/>
                <w:szCs w:val="24"/>
                <w:highlight w:val="darkGreen"/>
              </w:rPr>
              <w:t>T1 E</w:t>
            </w:r>
            <w:r w:rsidR="00866F9B" w:rsidRPr="0052223C">
              <w:rPr>
                <w:sz w:val="24"/>
                <w:szCs w:val="24"/>
                <w:highlight w:val="darkGreen"/>
              </w:rPr>
              <w:t>x</w:t>
            </w:r>
            <w:r w:rsidRPr="0052223C">
              <w:rPr>
                <w:sz w:val="24"/>
                <w:szCs w:val="24"/>
                <w:highlight w:val="darkGreen"/>
              </w:rPr>
              <w:t>amination</w:t>
            </w:r>
          </w:p>
        </w:tc>
      </w:tr>
      <w:tr w:rsidR="00B74B2E" w:rsidRPr="00866F9B" w:rsidTr="001300AB">
        <w:tc>
          <w:tcPr>
            <w:tcW w:w="1271" w:type="dxa"/>
          </w:tcPr>
          <w:p w:rsidR="00B74B2E" w:rsidRPr="0052223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B74B2E">
              <w:rPr>
                <w:sz w:val="24"/>
                <w:szCs w:val="24"/>
              </w:rPr>
              <w:t xml:space="preserve">Week </w:t>
            </w:r>
            <w:r w:rsidR="00C33C42"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B74B2E" w:rsidRPr="0052223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866F9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</w:t>
            </w:r>
            <w:r w:rsidRPr="00866F9B">
              <w:rPr>
                <w:sz w:val="24"/>
                <w:szCs w:val="24"/>
              </w:rPr>
              <w:t xml:space="preserve"> – 2</w:t>
            </w:r>
            <w:r>
              <w:rPr>
                <w:sz w:val="24"/>
                <w:szCs w:val="24"/>
              </w:rPr>
              <w:t>4 Sep</w:t>
            </w:r>
          </w:p>
        </w:tc>
        <w:tc>
          <w:tcPr>
            <w:tcW w:w="2679" w:type="dxa"/>
          </w:tcPr>
          <w:p w:rsidR="00B74B2E" w:rsidRPr="00866F9B" w:rsidRDefault="00B74B2E" w:rsidP="00B74B2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Binary</w:t>
            </w:r>
            <w:r>
              <w:rPr>
                <w:sz w:val="24"/>
                <w:szCs w:val="24"/>
              </w:rPr>
              <w:t xml:space="preserve"> </w:t>
            </w:r>
            <w:r w:rsidRPr="00866F9B">
              <w:rPr>
                <w:sz w:val="24"/>
                <w:szCs w:val="24"/>
              </w:rPr>
              <w:t>Search Tree</w:t>
            </w:r>
          </w:p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</w:p>
        </w:tc>
      </w:tr>
      <w:tr w:rsidR="00B74B2E" w:rsidRPr="00866F9B" w:rsidTr="001300AB">
        <w:trPr>
          <w:trHeight w:val="397"/>
        </w:trPr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Week </w:t>
            </w:r>
            <w:r w:rsidR="00C33C42">
              <w:rPr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</w:t>
            </w:r>
            <w:r w:rsidRPr="00866F9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01</w:t>
            </w:r>
            <w:r w:rsidRPr="00866F9B">
              <w:rPr>
                <w:sz w:val="24"/>
                <w:szCs w:val="24"/>
              </w:rPr>
              <w:t xml:space="preserve"> Oct</w:t>
            </w:r>
          </w:p>
        </w:tc>
        <w:tc>
          <w:tcPr>
            <w:tcW w:w="2679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AVL </w:t>
            </w:r>
            <w:r>
              <w:rPr>
                <w:sz w:val="24"/>
                <w:szCs w:val="24"/>
              </w:rPr>
              <w:t>tree</w:t>
            </w:r>
          </w:p>
        </w:tc>
        <w:tc>
          <w:tcPr>
            <w:tcW w:w="3133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</w:p>
        </w:tc>
      </w:tr>
      <w:tr w:rsidR="00B74B2E" w:rsidRPr="00866F9B" w:rsidTr="001300AB"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Week </w:t>
            </w:r>
            <w:r w:rsidR="00C33C42">
              <w:rPr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B74B2E" w:rsidRPr="00866F9B" w:rsidRDefault="00C31540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52223C">
              <w:rPr>
                <w:sz w:val="24"/>
                <w:szCs w:val="24"/>
              </w:rPr>
              <w:t>03 Oct – 08 Oct</w:t>
            </w:r>
          </w:p>
        </w:tc>
        <w:tc>
          <w:tcPr>
            <w:tcW w:w="2679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B74B2E" w:rsidRPr="00866F9B" w:rsidRDefault="00B74B2E" w:rsidP="00B74B2E">
            <w:pPr>
              <w:spacing w:before="41"/>
              <w:ind w:right="150"/>
              <w:jc w:val="center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866F9B">
              <w:rPr>
                <w:b/>
                <w:color w:val="FF0000"/>
                <w:sz w:val="24"/>
                <w:szCs w:val="24"/>
              </w:rPr>
              <w:t>Lab Test 1 (20 M)</w:t>
            </w:r>
          </w:p>
        </w:tc>
      </w:tr>
      <w:tr w:rsidR="00B74B2E" w:rsidRPr="00866F9B" w:rsidTr="001300AB">
        <w:tc>
          <w:tcPr>
            <w:tcW w:w="1271" w:type="dxa"/>
          </w:tcPr>
          <w:p w:rsidR="00B74B2E" w:rsidRPr="0052223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52223C">
              <w:rPr>
                <w:sz w:val="24"/>
                <w:szCs w:val="24"/>
              </w:rPr>
              <w:t>Week 1</w:t>
            </w:r>
            <w:r w:rsidR="00C33C42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B74B2E" w:rsidRPr="0052223C" w:rsidRDefault="00C33C42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</w:t>
            </w:r>
            <w:r w:rsidRPr="00866F9B">
              <w:rPr>
                <w:sz w:val="24"/>
                <w:szCs w:val="24"/>
              </w:rPr>
              <w:t xml:space="preserve"> – 1</w:t>
            </w:r>
            <w:r>
              <w:rPr>
                <w:sz w:val="24"/>
                <w:szCs w:val="24"/>
              </w:rPr>
              <w:t>5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</w:t>
            </w:r>
          </w:p>
        </w:tc>
        <w:tc>
          <w:tcPr>
            <w:tcW w:w="2679" w:type="dxa"/>
          </w:tcPr>
          <w:p w:rsidR="00B74B2E" w:rsidRPr="004D38F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Priority Queue, </w:t>
            </w:r>
            <w:r w:rsidRPr="00866F9B">
              <w:rPr>
                <w:sz w:val="24"/>
                <w:szCs w:val="24"/>
              </w:rPr>
              <w:t>Heaps</w:t>
            </w:r>
          </w:p>
        </w:tc>
        <w:tc>
          <w:tcPr>
            <w:tcW w:w="3133" w:type="dxa"/>
          </w:tcPr>
          <w:p w:rsidR="00B74B2E" w:rsidRPr="004D38FC" w:rsidRDefault="00B74B2E" w:rsidP="00B74B2E">
            <w:pPr>
              <w:spacing w:before="41"/>
              <w:jc w:val="center"/>
              <w:rPr>
                <w:sz w:val="24"/>
                <w:szCs w:val="24"/>
                <w:highlight w:val="yellow"/>
              </w:rPr>
            </w:pPr>
            <w:r w:rsidRPr="00866F9B">
              <w:rPr>
                <w:sz w:val="24"/>
                <w:szCs w:val="24"/>
              </w:rPr>
              <w:t>Practice Lab</w:t>
            </w:r>
          </w:p>
        </w:tc>
      </w:tr>
      <w:tr w:rsidR="00B74B2E" w:rsidRPr="00866F9B" w:rsidTr="001300AB"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Week 1</w:t>
            </w:r>
            <w:r w:rsidR="00C33C42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B74B2E" w:rsidRPr="00866F9B" w:rsidRDefault="00B74B2E" w:rsidP="00B74B2E">
            <w:pPr>
              <w:spacing w:before="4"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C33C42" w:rsidRPr="0052223C">
              <w:rPr>
                <w:sz w:val="24"/>
                <w:szCs w:val="24"/>
              </w:rPr>
              <w:t>17 Oct – 21 Oct</w:t>
            </w:r>
          </w:p>
        </w:tc>
        <w:tc>
          <w:tcPr>
            <w:tcW w:w="2679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Graph</w:t>
            </w:r>
            <w:r w:rsidR="004E743B">
              <w:rPr>
                <w:sz w:val="24"/>
                <w:szCs w:val="24"/>
              </w:rPr>
              <w:t>, Hashing</w:t>
            </w:r>
          </w:p>
        </w:tc>
        <w:tc>
          <w:tcPr>
            <w:tcW w:w="3133" w:type="dxa"/>
          </w:tcPr>
          <w:p w:rsidR="00B74B2E" w:rsidRPr="00866F9B" w:rsidRDefault="00B74B2E" w:rsidP="00B74B2E">
            <w:pPr>
              <w:spacing w:before="55"/>
              <w:ind w:left="100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  <w:r w:rsidRPr="00866F9B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B74B2E" w:rsidRPr="00866F9B" w:rsidTr="00B80081">
        <w:trPr>
          <w:trHeight w:val="689"/>
        </w:trPr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866F9B">
              <w:rPr>
                <w:sz w:val="24"/>
                <w:szCs w:val="24"/>
              </w:rPr>
              <w:t>Week 1</w:t>
            </w:r>
            <w:r w:rsidR="004E743B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B74B2E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22 </w:t>
            </w:r>
            <w:r>
              <w:rPr>
                <w:sz w:val="24"/>
                <w:szCs w:val="24"/>
              </w:rPr>
              <w:t>Oct</w:t>
            </w:r>
            <w:r w:rsidRPr="00866F9B">
              <w:rPr>
                <w:sz w:val="24"/>
                <w:szCs w:val="24"/>
              </w:rPr>
              <w:t xml:space="preserve"> – 2</w:t>
            </w:r>
            <w:r>
              <w:rPr>
                <w:sz w:val="24"/>
                <w:szCs w:val="24"/>
              </w:rPr>
              <w:t>6</w:t>
            </w: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</w:t>
            </w:r>
          </w:p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Oct -29 Oct</w:t>
            </w:r>
          </w:p>
        </w:tc>
        <w:tc>
          <w:tcPr>
            <w:tcW w:w="2679" w:type="dxa"/>
          </w:tcPr>
          <w:p w:rsidR="00B74B2E" w:rsidRDefault="00B74B2E" w:rsidP="00B74B2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B74B2E" w:rsidRPr="00866F9B" w:rsidRDefault="00B74B2E" w:rsidP="00B74B2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 w:rsidR="004E743B">
              <w:rPr>
                <w:sz w:val="24"/>
                <w:szCs w:val="24"/>
              </w:rPr>
              <w:t>Graph,</w:t>
            </w:r>
            <w:r w:rsidR="004E743B">
              <w:rPr>
                <w:sz w:val="24"/>
                <w:szCs w:val="24"/>
              </w:rPr>
              <w:t xml:space="preserve"> </w:t>
            </w:r>
            <w:r w:rsidRPr="00866F9B">
              <w:rPr>
                <w:sz w:val="24"/>
                <w:szCs w:val="24"/>
              </w:rPr>
              <w:t>Hashing</w:t>
            </w:r>
          </w:p>
          <w:p w:rsidR="00B74B2E" w:rsidRPr="00866F9B" w:rsidRDefault="00B74B2E" w:rsidP="00B74B2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B74B2E" w:rsidRDefault="00B74B2E" w:rsidP="00B74B2E">
            <w:pPr>
              <w:spacing w:before="4" w:line="280" w:lineRule="exact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Diwali Break</w:t>
            </w:r>
          </w:p>
          <w:p w:rsidR="00B74B2E" w:rsidRDefault="00B74B2E" w:rsidP="00B74B2E">
            <w:pPr>
              <w:spacing w:before="4" w:line="280" w:lineRule="exact"/>
              <w:jc w:val="center"/>
              <w:rPr>
                <w:b/>
                <w:color w:val="FF0000"/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</w:p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</w:p>
        </w:tc>
      </w:tr>
      <w:tr w:rsidR="00B74B2E" w:rsidRPr="00866F9B" w:rsidTr="001300AB">
        <w:trPr>
          <w:trHeight w:val="363"/>
        </w:trPr>
        <w:tc>
          <w:tcPr>
            <w:tcW w:w="1271" w:type="dxa"/>
          </w:tcPr>
          <w:p w:rsidR="00B74B2E" w:rsidRPr="0044234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44234C">
              <w:rPr>
                <w:sz w:val="24"/>
                <w:szCs w:val="24"/>
                <w:highlight w:val="darkGreen"/>
              </w:rPr>
              <w:t>Week 1</w:t>
            </w:r>
            <w:r w:rsidR="00B80081">
              <w:rPr>
                <w:sz w:val="24"/>
                <w:szCs w:val="24"/>
                <w:highlight w:val="darkGreen"/>
              </w:rPr>
              <w:t>4</w:t>
            </w:r>
          </w:p>
        </w:tc>
        <w:tc>
          <w:tcPr>
            <w:tcW w:w="2410" w:type="dxa"/>
          </w:tcPr>
          <w:p w:rsidR="00B74B2E" w:rsidRPr="0044234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44234C">
              <w:rPr>
                <w:sz w:val="24"/>
                <w:szCs w:val="24"/>
                <w:highlight w:val="darkGreen"/>
              </w:rPr>
              <w:t>31 Oct- 05 Nov</w:t>
            </w:r>
          </w:p>
        </w:tc>
        <w:tc>
          <w:tcPr>
            <w:tcW w:w="2679" w:type="dxa"/>
          </w:tcPr>
          <w:p w:rsidR="00B74B2E" w:rsidRPr="0044234C" w:rsidRDefault="00B74B2E" w:rsidP="00B74B2E">
            <w:pPr>
              <w:autoSpaceDE w:val="0"/>
              <w:autoSpaceDN w:val="0"/>
              <w:adjustRightInd w:val="0"/>
              <w:rPr>
                <w:sz w:val="24"/>
                <w:szCs w:val="24"/>
                <w:highlight w:val="darkGreen"/>
              </w:rPr>
            </w:pPr>
          </w:p>
        </w:tc>
        <w:tc>
          <w:tcPr>
            <w:tcW w:w="3133" w:type="dxa"/>
          </w:tcPr>
          <w:p w:rsidR="00B74B2E" w:rsidRPr="0044234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  <w:r w:rsidRPr="0044234C">
              <w:rPr>
                <w:sz w:val="24"/>
                <w:szCs w:val="24"/>
                <w:highlight w:val="darkGreen"/>
              </w:rPr>
              <w:t>T2 Examination</w:t>
            </w:r>
          </w:p>
          <w:p w:rsidR="00B74B2E" w:rsidRPr="0044234C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  <w:highlight w:val="darkGreen"/>
              </w:rPr>
            </w:pPr>
          </w:p>
        </w:tc>
      </w:tr>
      <w:tr w:rsidR="00B74B2E" w:rsidRPr="00866F9B" w:rsidTr="001300AB"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Week 1</w:t>
            </w:r>
            <w:r w:rsidR="00B80081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 Nov-12 Nov</w:t>
            </w:r>
          </w:p>
        </w:tc>
        <w:tc>
          <w:tcPr>
            <w:tcW w:w="2679" w:type="dxa"/>
          </w:tcPr>
          <w:p w:rsidR="00B74B2E" w:rsidRPr="00866F9B" w:rsidRDefault="00B74B2E" w:rsidP="00B74B2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Algorithms</w:t>
            </w:r>
          </w:p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B74B2E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Practice Lab</w:t>
            </w:r>
            <w:r>
              <w:rPr>
                <w:sz w:val="24"/>
                <w:szCs w:val="24"/>
              </w:rPr>
              <w:t>+</w:t>
            </w:r>
          </w:p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b/>
                <w:color w:val="FF0000"/>
                <w:sz w:val="24"/>
                <w:szCs w:val="24"/>
              </w:rPr>
              <w:t>Evaluation 2 (15 M)</w:t>
            </w:r>
          </w:p>
        </w:tc>
      </w:tr>
      <w:tr w:rsidR="00B74B2E" w:rsidRPr="00866F9B" w:rsidTr="001300AB"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Week 1</w:t>
            </w:r>
            <w:r w:rsidR="00B80081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B74B2E" w:rsidRPr="00866F9B" w:rsidRDefault="00B74B2E" w:rsidP="00B74B2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Nov-19 Nov</w:t>
            </w:r>
          </w:p>
        </w:tc>
        <w:tc>
          <w:tcPr>
            <w:tcW w:w="2679" w:type="dxa"/>
          </w:tcPr>
          <w:p w:rsidR="00B74B2E" w:rsidRPr="00866F9B" w:rsidRDefault="00B74B2E" w:rsidP="00B74B2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Algorithms</w:t>
            </w:r>
          </w:p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B74B2E" w:rsidRPr="004D38FC" w:rsidRDefault="00B74B2E" w:rsidP="00B74B2E">
            <w:pPr>
              <w:spacing w:before="4" w:line="280" w:lineRule="exact"/>
              <w:jc w:val="center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Practice Lab</w:t>
            </w:r>
          </w:p>
        </w:tc>
      </w:tr>
      <w:tr w:rsidR="00B74B2E" w:rsidRPr="00866F9B" w:rsidTr="001300AB"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 w:rsidRPr="00866F9B">
              <w:rPr>
                <w:sz w:val="24"/>
                <w:szCs w:val="24"/>
              </w:rPr>
              <w:t>Week 1</w:t>
            </w:r>
            <w:r w:rsidR="00B80081">
              <w:rPr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B74B2E" w:rsidRPr="00866F9B" w:rsidRDefault="00B74B2E" w:rsidP="00B74B2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Nov-26 Nov</w:t>
            </w:r>
          </w:p>
        </w:tc>
        <w:tc>
          <w:tcPr>
            <w:tcW w:w="2679" w:type="dxa"/>
          </w:tcPr>
          <w:p w:rsidR="00B74B2E" w:rsidRDefault="00B74B2E" w:rsidP="00B74B2E">
            <w:pPr>
              <w:spacing w:before="4" w:line="280" w:lineRule="exact"/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B74B2E" w:rsidRPr="001300AB" w:rsidRDefault="00B74B2E" w:rsidP="00B74B2E">
            <w:pPr>
              <w:spacing w:before="4" w:line="280" w:lineRule="exact"/>
              <w:jc w:val="center"/>
              <w:rPr>
                <w:b/>
                <w:sz w:val="24"/>
                <w:szCs w:val="24"/>
              </w:rPr>
            </w:pPr>
            <w:r w:rsidRPr="001300AB">
              <w:rPr>
                <w:b/>
                <w:color w:val="FF0000"/>
                <w:sz w:val="24"/>
                <w:szCs w:val="24"/>
              </w:rPr>
              <w:t>Lab-Test 2</w:t>
            </w:r>
            <w:r>
              <w:rPr>
                <w:b/>
                <w:color w:val="FF0000"/>
                <w:sz w:val="24"/>
                <w:szCs w:val="24"/>
              </w:rPr>
              <w:t xml:space="preserve"> (20 M)</w:t>
            </w:r>
          </w:p>
        </w:tc>
      </w:tr>
      <w:tr w:rsidR="00B74B2E" w:rsidRPr="00866F9B" w:rsidTr="001300AB">
        <w:tc>
          <w:tcPr>
            <w:tcW w:w="1271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866F9B">
              <w:rPr>
                <w:sz w:val="24"/>
                <w:szCs w:val="24"/>
              </w:rPr>
              <w:t>eek 1</w:t>
            </w:r>
            <w:r w:rsidR="00B80081"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B74B2E" w:rsidRPr="00866F9B" w:rsidRDefault="00B74B2E" w:rsidP="00B74B2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Nov-03 Dec</w:t>
            </w:r>
          </w:p>
        </w:tc>
        <w:tc>
          <w:tcPr>
            <w:tcW w:w="2679" w:type="dxa"/>
          </w:tcPr>
          <w:p w:rsidR="00B74B2E" w:rsidRDefault="003A0C13" w:rsidP="00B74B2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File Submission</w:t>
            </w:r>
          </w:p>
        </w:tc>
        <w:tc>
          <w:tcPr>
            <w:tcW w:w="3133" w:type="dxa"/>
          </w:tcPr>
          <w:p w:rsidR="00B74B2E" w:rsidRPr="00866F9B" w:rsidRDefault="00B74B2E" w:rsidP="00B74B2E">
            <w:pPr>
              <w:spacing w:before="4" w:line="280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Project </w:t>
            </w:r>
            <w:r w:rsidRPr="00866F9B">
              <w:rPr>
                <w:b/>
                <w:color w:val="FF0000"/>
                <w:sz w:val="24"/>
                <w:szCs w:val="24"/>
              </w:rPr>
              <w:t>Evaluation</w:t>
            </w:r>
            <w:r>
              <w:rPr>
                <w:sz w:val="24"/>
                <w:szCs w:val="24"/>
              </w:rPr>
              <w:t xml:space="preserve"> </w:t>
            </w:r>
            <w:r w:rsidRPr="00866F9B">
              <w:rPr>
                <w:b/>
                <w:color w:val="FF0000"/>
                <w:sz w:val="24"/>
                <w:szCs w:val="24"/>
              </w:rPr>
              <w:t>(15M)</w:t>
            </w:r>
          </w:p>
        </w:tc>
      </w:tr>
    </w:tbl>
    <w:p w:rsidR="00921C75" w:rsidRDefault="00921C75" w:rsidP="001300AB">
      <w:pPr>
        <w:ind w:right="3878"/>
        <w:rPr>
          <w:b/>
          <w:sz w:val="24"/>
          <w:szCs w:val="24"/>
        </w:rPr>
      </w:pPr>
    </w:p>
    <w:sectPr w:rsidR="00921C75" w:rsidSect="00921C75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00D8"/>
    <w:multiLevelType w:val="multilevel"/>
    <w:tmpl w:val="E15A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5"/>
    <w:rsid w:val="000125FC"/>
    <w:rsid w:val="000334E6"/>
    <w:rsid w:val="00036D9C"/>
    <w:rsid w:val="00062996"/>
    <w:rsid w:val="00075CCF"/>
    <w:rsid w:val="001300AB"/>
    <w:rsid w:val="00190E60"/>
    <w:rsid w:val="001A57A5"/>
    <w:rsid w:val="001F7E35"/>
    <w:rsid w:val="002018C1"/>
    <w:rsid w:val="00271B3E"/>
    <w:rsid w:val="002A3982"/>
    <w:rsid w:val="003316BF"/>
    <w:rsid w:val="003A0C13"/>
    <w:rsid w:val="0043207A"/>
    <w:rsid w:val="0044234C"/>
    <w:rsid w:val="004B704D"/>
    <w:rsid w:val="004D38FC"/>
    <w:rsid w:val="004E743B"/>
    <w:rsid w:val="0052223C"/>
    <w:rsid w:val="00554E68"/>
    <w:rsid w:val="005E207E"/>
    <w:rsid w:val="00681D04"/>
    <w:rsid w:val="006D5702"/>
    <w:rsid w:val="007B3955"/>
    <w:rsid w:val="007C2F5E"/>
    <w:rsid w:val="0083493F"/>
    <w:rsid w:val="00866F9B"/>
    <w:rsid w:val="008958C3"/>
    <w:rsid w:val="008A6377"/>
    <w:rsid w:val="008E23E2"/>
    <w:rsid w:val="00921C75"/>
    <w:rsid w:val="00A415DE"/>
    <w:rsid w:val="00A73ABC"/>
    <w:rsid w:val="00B678AC"/>
    <w:rsid w:val="00B74B2E"/>
    <w:rsid w:val="00B80081"/>
    <w:rsid w:val="00C31540"/>
    <w:rsid w:val="00C33C42"/>
    <w:rsid w:val="00C517A4"/>
    <w:rsid w:val="00C74226"/>
    <w:rsid w:val="00D47B23"/>
    <w:rsid w:val="00E14512"/>
    <w:rsid w:val="00FA6508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48A4"/>
  <w15:docId w15:val="{BF189571-36C2-4025-9284-8249A08F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3493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273A1-EC2C-4F3D-92CE-4A8DAC8E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shardha porwal</dc:creator>
  <cp:lastModifiedBy>manju</cp:lastModifiedBy>
  <cp:revision>21</cp:revision>
  <dcterms:created xsi:type="dcterms:W3CDTF">2022-08-01T04:59:00Z</dcterms:created>
  <dcterms:modified xsi:type="dcterms:W3CDTF">2022-08-03T06:28:00Z</dcterms:modified>
</cp:coreProperties>
</file>